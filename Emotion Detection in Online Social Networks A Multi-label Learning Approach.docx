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03" w:rsidRDefault="009B49DF" w:rsidP="00CE297B">
      <w:pPr>
        <w:jc w:val="center"/>
        <w:rPr>
          <w:color w:val="FF0000"/>
          <w:sz w:val="44"/>
          <w:szCs w:val="44"/>
        </w:rPr>
      </w:pPr>
      <w:r w:rsidRPr="009B49DF">
        <w:rPr>
          <w:color w:val="FF0000"/>
          <w:sz w:val="44"/>
          <w:szCs w:val="44"/>
        </w:rPr>
        <w:t>Emotion Detection in Online Social Networks A Multi-label Learning Approach</w:t>
      </w: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452C62" w:rsidRPr="00CA4124" w:rsidRDefault="00452C62" w:rsidP="00CA412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A4124">
        <w:rPr>
          <w:sz w:val="28"/>
          <w:szCs w:val="28"/>
        </w:rPr>
        <w:t>Emotion detection in online social networks (OSNs)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can benefit kinds of applications such as personalized advertisement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services, recommendation systems, etc. Conventionally,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emotion analysis mainly focuses on the sentence level polarity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prediction or single emotion label classification, however, ignoring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the fact that emotions might co-exist from users’ perspective.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To this end, in this work, we address the multiple emotions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detection in OSNs from user level view, and formulate this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problem as a multi-label learning problem. First, we discover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emotion labels correlations, social correlations, and temporal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correlations from an annotated Twitter dataset. Second, based on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the above observations, we adopt a factor graph based emotion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recognition model to incorporate emotion labels correlations,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social correlations and temporal correlations into a general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framework, and detect the multiple emotions based on multi-label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learning approach. Performance evaluation demonstrates that the</w:t>
      </w:r>
      <w:r w:rsidR="00EF6634">
        <w:rPr>
          <w:sz w:val="28"/>
          <w:szCs w:val="28"/>
        </w:rPr>
        <w:t xml:space="preserve"> </w:t>
      </w:r>
      <w:r w:rsidRPr="00CA4124">
        <w:rPr>
          <w:sz w:val="28"/>
          <w:szCs w:val="28"/>
        </w:rPr>
        <w:t>factor graph based emotion detection model can outperform the</w:t>
      </w:r>
    </w:p>
    <w:p w:rsidR="00CC5176" w:rsidRPr="00CA4124" w:rsidRDefault="00452C62" w:rsidP="00CA4124">
      <w:pPr>
        <w:spacing w:line="360" w:lineRule="auto"/>
        <w:jc w:val="both"/>
        <w:rPr>
          <w:spacing w:val="2"/>
          <w:sz w:val="28"/>
          <w:szCs w:val="28"/>
        </w:rPr>
      </w:pPr>
      <w:r w:rsidRPr="00CA4124">
        <w:rPr>
          <w:sz w:val="28"/>
          <w:szCs w:val="28"/>
        </w:rPr>
        <w:t>existing baselines.</w:t>
      </w:r>
    </w:p>
    <w:p w:rsidR="00E11CD3" w:rsidRDefault="00E11CD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6634" w:rsidRDefault="00EF6634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6634" w:rsidRDefault="00EF6634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6634" w:rsidRDefault="00EF6634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6634" w:rsidRDefault="00EF6634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6634" w:rsidRDefault="00EF6634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6634" w:rsidRDefault="00EF6634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6634" w:rsidRPr="006A138B" w:rsidRDefault="00EF6634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4338C5" w:rsidRPr="00332736" w:rsidRDefault="002A1265" w:rsidP="0033273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32736">
        <w:rPr>
          <w:sz w:val="28"/>
          <w:szCs w:val="28"/>
        </w:rPr>
        <w:t>The goal of sentiment analysis was usually to predict the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polarity (positive, negative or neutral) of an object, which was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 xml:space="preserve">studied in analyzing movie reviews [21], product 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views [14],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opinion mining [38] etc. Emotion detection is usually regarded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as a fine-grained sentiment analysis. Emotion analysis can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include more categories compared with sentiment analysis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about polarity prediction. About the emotion detection in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traditional human social network, Fowler et al. claimed that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happiness [9], or depression [26] can spread from individual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to individual based on clinical trial. However, the amount of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data collected from traditional human social network could be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very limited. Thanks to the fast development of online social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medias, such as Facebook, Twitter, much more data can be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obtained for researchers to analyze.</w:t>
      </w:r>
    </w:p>
    <w:p w:rsidR="004338C5" w:rsidRDefault="004338C5" w:rsidP="0050646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F1602" w:rsidRPr="00332736" w:rsidRDefault="002A1265" w:rsidP="0033273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32736">
        <w:rPr>
          <w:sz w:val="28"/>
          <w:szCs w:val="28"/>
        </w:rPr>
        <w:t>For instance, Moodcast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[52][35] inferred individuals’ emotions by considering the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social influence, temporal correlation, and location information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as features. Yang et al. modeled the comment information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and visual features of images jointly to further improve the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performance on detecting individuals’ emotions based on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images [43]. Wang et al. proposed an emotion prediction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model by quantifying individuals’ emotion influence in online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image social networks such as Flicker [40]. Zhan et al.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proposed a noise-aware classification framework on crowdsourcing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emotion detection datasets in OSNs [44]. Tang et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al. designed a hidden topic emotion transition model to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detect both the document-level emotion and the sentence-level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emotion [34].</w:t>
      </w:r>
    </w:p>
    <w:p w:rsidR="00EF6634" w:rsidRPr="00EF6634" w:rsidRDefault="00EF6634" w:rsidP="006D0E76">
      <w:pPr>
        <w:spacing w:line="360" w:lineRule="auto"/>
        <w:jc w:val="both"/>
        <w:rPr>
          <w:sz w:val="28"/>
          <w:szCs w:val="28"/>
        </w:rPr>
      </w:pPr>
    </w:p>
    <w:p w:rsidR="00BA109D" w:rsidRDefault="00BA109D" w:rsidP="00EF6634">
      <w:pPr>
        <w:spacing w:line="360" w:lineRule="auto"/>
        <w:ind w:firstLine="360"/>
        <w:jc w:val="both"/>
        <w:rPr>
          <w:sz w:val="28"/>
          <w:szCs w:val="28"/>
        </w:rPr>
      </w:pPr>
    </w:p>
    <w:p w:rsidR="00332736" w:rsidRDefault="00332736" w:rsidP="00EF6634">
      <w:pPr>
        <w:spacing w:line="360" w:lineRule="auto"/>
        <w:ind w:firstLine="360"/>
        <w:jc w:val="both"/>
        <w:rPr>
          <w:sz w:val="28"/>
          <w:szCs w:val="28"/>
        </w:rPr>
      </w:pPr>
    </w:p>
    <w:p w:rsidR="00332736" w:rsidRDefault="00332736" w:rsidP="00EF6634">
      <w:pPr>
        <w:spacing w:line="360" w:lineRule="auto"/>
        <w:ind w:firstLine="360"/>
        <w:jc w:val="both"/>
        <w:rPr>
          <w:sz w:val="28"/>
          <w:szCs w:val="28"/>
        </w:rPr>
      </w:pPr>
    </w:p>
    <w:p w:rsidR="00332736" w:rsidRPr="00EF6634" w:rsidRDefault="00332736" w:rsidP="00EF6634">
      <w:pPr>
        <w:spacing w:line="360" w:lineRule="auto"/>
        <w:ind w:firstLine="360"/>
        <w:jc w:val="both"/>
        <w:rPr>
          <w:sz w:val="28"/>
          <w:szCs w:val="28"/>
        </w:rPr>
      </w:pPr>
    </w:p>
    <w:p w:rsidR="00332736" w:rsidRDefault="00CC5D52" w:rsidP="0033273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32736">
        <w:rPr>
          <w:sz w:val="28"/>
          <w:szCs w:val="28"/>
        </w:rPr>
        <w:lastRenderedPageBreak/>
        <w:t>Obviously, detecting emotions in OSNs, such as Facebook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or Twitter, is always a hot topic [3][39][49]. Generally, two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main methods were widely adopted for emotion detection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in OSNs: lexicon based method and machine learning based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method. The target of the lexicon based method is to extract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emotions from texts based on some well-known dictionaries,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such as the Linguistic Inquiry and Word Count (LIWC)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dictionaries [16]. For instance, Bollen et al. extracted six kinds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of mood states (depression, tension, vigor, anger, confusion,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fatigue) from Twitter texts using the LIWC dictionary, and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comparing the results with several important events [3].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However, the lexicon based methods are heavily dependent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on the quantity and quality of words within the dictionaries.</w:t>
      </w:r>
      <w:r w:rsidR="0050646A" w:rsidRPr="00332736">
        <w:rPr>
          <w:sz w:val="28"/>
          <w:szCs w:val="28"/>
        </w:rPr>
        <w:t xml:space="preserve"> </w:t>
      </w:r>
    </w:p>
    <w:p w:rsidR="006D0E76" w:rsidRPr="004B0E01" w:rsidRDefault="00CC5D52" w:rsidP="0050646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32736">
        <w:rPr>
          <w:sz w:val="28"/>
          <w:szCs w:val="28"/>
        </w:rPr>
        <w:t>The machine learning based methods usually detect emotions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by extracting kinds of features from contents in OSNs, and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then predict sentiments or emotions utilizing various kinds of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classification or regression models [15][19][20][23][39]. We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 xml:space="preserve">compare kinds of emotion detection work as shown in Table </w:t>
      </w:r>
      <w:r w:rsidR="00A22908" w:rsidRPr="00332736">
        <w:rPr>
          <w:sz w:val="28"/>
          <w:szCs w:val="28"/>
        </w:rPr>
        <w:t>II. In details, Vo et al. [39] analyzed individuals’ emotions</w:t>
      </w:r>
      <w:r w:rsidR="0050646A" w:rsidRPr="00332736">
        <w:rPr>
          <w:sz w:val="28"/>
          <w:szCs w:val="28"/>
        </w:rPr>
        <w:t xml:space="preserve"> </w:t>
      </w:r>
      <w:r w:rsidR="00A22908" w:rsidRPr="00332736">
        <w:rPr>
          <w:sz w:val="28"/>
          <w:szCs w:val="28"/>
        </w:rPr>
        <w:t>in Twitter when in earthquake situations, and then proposed</w:t>
      </w:r>
      <w:r w:rsidR="0050646A" w:rsidRPr="00332736">
        <w:rPr>
          <w:sz w:val="28"/>
          <w:szCs w:val="28"/>
        </w:rPr>
        <w:t xml:space="preserve"> </w:t>
      </w:r>
      <w:r w:rsidR="00A22908" w:rsidRPr="00332736">
        <w:rPr>
          <w:sz w:val="28"/>
          <w:szCs w:val="28"/>
        </w:rPr>
        <w:t>kinds of emotion categories for the earthquake situations</w:t>
      </w:r>
      <w:r w:rsidR="0050646A" w:rsidRPr="00332736">
        <w:rPr>
          <w:sz w:val="28"/>
          <w:szCs w:val="28"/>
        </w:rPr>
        <w:t xml:space="preserve"> </w:t>
      </w:r>
      <w:r w:rsidR="00A22908" w:rsidRPr="00332736">
        <w:rPr>
          <w:sz w:val="28"/>
          <w:szCs w:val="28"/>
        </w:rPr>
        <w:t>including unpleasantness, calm, anxiety, sadness, relief and</w:t>
      </w:r>
      <w:r w:rsidR="0050646A" w:rsidRPr="00332736">
        <w:rPr>
          <w:sz w:val="28"/>
          <w:szCs w:val="28"/>
        </w:rPr>
        <w:t xml:space="preserve"> </w:t>
      </w:r>
      <w:r w:rsidR="00A22908" w:rsidRPr="00332736">
        <w:rPr>
          <w:sz w:val="28"/>
          <w:szCs w:val="28"/>
        </w:rPr>
        <w:t>fear. Balabantaray et al. [2] analyzed emotions on sentence</w:t>
      </w:r>
      <w:r w:rsidR="0050646A" w:rsidRPr="00332736">
        <w:rPr>
          <w:sz w:val="28"/>
          <w:szCs w:val="28"/>
        </w:rPr>
        <w:t xml:space="preserve"> </w:t>
      </w:r>
      <w:r w:rsidR="00A22908" w:rsidRPr="00332736">
        <w:rPr>
          <w:sz w:val="28"/>
          <w:szCs w:val="28"/>
        </w:rPr>
        <w:t>level in Twitter and built a classifier to determine the emotion</w:t>
      </w:r>
      <w:r w:rsidR="0050646A" w:rsidRPr="00332736">
        <w:rPr>
          <w:sz w:val="28"/>
          <w:szCs w:val="28"/>
        </w:rPr>
        <w:t xml:space="preserve"> </w:t>
      </w:r>
      <w:r w:rsidR="00A22908" w:rsidRPr="00332736">
        <w:rPr>
          <w:sz w:val="28"/>
          <w:szCs w:val="28"/>
        </w:rPr>
        <w:t xml:space="preserve">class of the published tweets. </w:t>
      </w:r>
    </w:p>
    <w:p w:rsidR="002A1702" w:rsidRPr="002A1702" w:rsidRDefault="00A22908" w:rsidP="002A170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32736">
        <w:rPr>
          <w:sz w:val="28"/>
          <w:szCs w:val="28"/>
        </w:rPr>
        <w:t>Hasan et al. [13] trained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supervised classifiers to automatically detect and classify the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emotions expressed by Twitter messages, in which avoiding</w:t>
      </w:r>
      <w:r w:rsidR="0050646A" w:rsidRPr="00332736">
        <w:rPr>
          <w:sz w:val="28"/>
          <w:szCs w:val="28"/>
        </w:rPr>
        <w:t xml:space="preserve"> high dimensional and sparse </w:t>
      </w:r>
      <w:r w:rsidRPr="00332736">
        <w:rPr>
          <w:sz w:val="28"/>
          <w:szCs w:val="28"/>
        </w:rPr>
        <w:t>feature vectors. Besides training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emotion classifiers, Roberts et al. [25] analyzed the linguistic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style of the utilized corpus for expressing emotions. Zhou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et al. [7] learned emotion distributions from social media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texts by capturing the relations of emotions based on the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Plutchikâ˘A ´ Zs wheel of emotions. However, most existing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literature just consider the single emotion detection, however,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ignoring that multiple emotions might co-</w:t>
      </w:r>
      <w:r w:rsidRPr="00332736">
        <w:rPr>
          <w:sz w:val="28"/>
          <w:szCs w:val="28"/>
        </w:rPr>
        <w:lastRenderedPageBreak/>
        <w:t>exist. Different from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the existing literature, we considers to detect the multiple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emotions in OSNs, which has not been well addressed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 xml:space="preserve">in the past. </w:t>
      </w:r>
    </w:p>
    <w:p w:rsidR="002A1702" w:rsidRPr="002A1702" w:rsidRDefault="002A1702" w:rsidP="002A1702">
      <w:pPr>
        <w:pStyle w:val="ListParagraph"/>
        <w:rPr>
          <w:sz w:val="28"/>
          <w:szCs w:val="28"/>
        </w:rPr>
      </w:pPr>
    </w:p>
    <w:p w:rsidR="00BA109D" w:rsidRPr="00332736" w:rsidRDefault="00A22908" w:rsidP="0033273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32736">
        <w:rPr>
          <w:sz w:val="28"/>
          <w:szCs w:val="28"/>
        </w:rPr>
        <w:t>In our previous work [50], we addressed the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multiple emotions detection problem in OSNs by proposing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a factor graph based model to incorporate emotion labels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correlations and social correlations into a general framework.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Compared with the previous work, we have re-built our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multiple emotions detection model due to the newly observed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temporal correlation. We have added the temporal correlation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factor function in the updated factor graph model. We also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have conducted comprehensive experiments to show the</w:t>
      </w:r>
      <w:r w:rsidR="0050646A" w:rsidRPr="00332736">
        <w:rPr>
          <w:sz w:val="28"/>
          <w:szCs w:val="28"/>
        </w:rPr>
        <w:t xml:space="preserve"> </w:t>
      </w:r>
      <w:r w:rsidRPr="00332736">
        <w:rPr>
          <w:sz w:val="28"/>
          <w:szCs w:val="28"/>
        </w:rPr>
        <w:t>effectiveness of our proposed model.</w:t>
      </w:r>
    </w:p>
    <w:p w:rsidR="00A56282" w:rsidRDefault="00A56282" w:rsidP="004338C5">
      <w:pPr>
        <w:spacing w:line="360" w:lineRule="auto"/>
        <w:jc w:val="both"/>
        <w:rPr>
          <w:color w:val="FF0000"/>
          <w:spacing w:val="-3"/>
          <w:sz w:val="36"/>
          <w:szCs w:val="28"/>
        </w:rPr>
      </w:pPr>
    </w:p>
    <w:p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ED048C" w:rsidRDefault="006B3D47" w:rsidP="00ED048C">
      <w:pPr>
        <w:pStyle w:val="ListParagraph"/>
        <w:numPr>
          <w:ilvl w:val="1"/>
          <w:numId w:val="38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7760EC">
        <w:rPr>
          <w:sz w:val="28"/>
          <w:szCs w:val="28"/>
        </w:rPr>
        <w:t>e</w:t>
      </w:r>
      <w:r w:rsidR="00843933" w:rsidRPr="00843933">
        <w:rPr>
          <w:sz w:val="28"/>
          <w:szCs w:val="28"/>
        </w:rPr>
        <w:t>motion detection is not usually regarded as a fine-grained sentiment analysis.</w:t>
      </w:r>
    </w:p>
    <w:p w:rsidR="00462617" w:rsidRPr="008F1E8A" w:rsidRDefault="00CC54D7" w:rsidP="008F1E8A">
      <w:pPr>
        <w:pStyle w:val="ListParagraph"/>
        <w:numPr>
          <w:ilvl w:val="1"/>
          <w:numId w:val="38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 </w:t>
      </w:r>
      <w:r w:rsidR="008F1E8A">
        <w:rPr>
          <w:sz w:val="28"/>
          <w:szCs w:val="28"/>
        </w:rPr>
        <w:t>t</w:t>
      </w:r>
      <w:r w:rsidR="008C7307" w:rsidRPr="008C7307">
        <w:rPr>
          <w:sz w:val="28"/>
          <w:szCs w:val="28"/>
        </w:rPr>
        <w:t>he existing system</w:t>
      </w:r>
      <w:r w:rsidR="008F1E8A">
        <w:rPr>
          <w:sz w:val="28"/>
          <w:szCs w:val="28"/>
        </w:rPr>
        <w:t xml:space="preserve"> which is </w:t>
      </w:r>
      <w:r w:rsidR="008C7307" w:rsidRPr="008C7307">
        <w:rPr>
          <w:sz w:val="28"/>
          <w:szCs w:val="28"/>
        </w:rPr>
        <w:t xml:space="preserve"> not addressed the</w:t>
      </w:r>
      <w:r w:rsidR="008F1E8A">
        <w:rPr>
          <w:sz w:val="28"/>
          <w:szCs w:val="28"/>
        </w:rPr>
        <w:t xml:space="preserve"> </w:t>
      </w:r>
      <w:r w:rsidR="008C7307" w:rsidRPr="008F1E8A">
        <w:rPr>
          <w:sz w:val="28"/>
          <w:szCs w:val="28"/>
        </w:rPr>
        <w:t>multiple emotions detection problem in OSNs by not proposing</w:t>
      </w:r>
      <w:r w:rsidR="008F1E8A">
        <w:rPr>
          <w:sz w:val="28"/>
          <w:szCs w:val="28"/>
        </w:rPr>
        <w:t xml:space="preserve"> </w:t>
      </w:r>
      <w:r w:rsidR="008C7307" w:rsidRPr="008F1E8A">
        <w:rPr>
          <w:sz w:val="28"/>
          <w:szCs w:val="28"/>
        </w:rPr>
        <w:t>a factor graph based model to incorporate emotion labels</w:t>
      </w:r>
      <w:r w:rsidR="008F1E8A">
        <w:rPr>
          <w:sz w:val="28"/>
          <w:szCs w:val="28"/>
        </w:rPr>
        <w:t xml:space="preserve"> </w:t>
      </w:r>
      <w:r w:rsidR="008C7307" w:rsidRPr="008F1E8A">
        <w:rPr>
          <w:sz w:val="28"/>
          <w:szCs w:val="28"/>
        </w:rPr>
        <w:t>correlations and social correlations into a general framework.</w:t>
      </w: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013D40" w:rsidRPr="0023169A" w:rsidRDefault="00B70778" w:rsidP="0023169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F63EC">
        <w:rPr>
          <w:sz w:val="28"/>
          <w:szCs w:val="28"/>
        </w:rPr>
        <w:t xml:space="preserve">The system </w:t>
      </w:r>
      <w:r w:rsidR="003F37CB" w:rsidRPr="00EF63EC">
        <w:rPr>
          <w:sz w:val="28"/>
          <w:szCs w:val="28"/>
        </w:rPr>
        <w:t>propose</w:t>
      </w:r>
      <w:r w:rsidRPr="00EF63EC">
        <w:rPr>
          <w:sz w:val="28"/>
          <w:szCs w:val="28"/>
        </w:rPr>
        <w:t>s</w:t>
      </w:r>
      <w:r w:rsidR="003F37CB" w:rsidRPr="00EF63EC">
        <w:rPr>
          <w:sz w:val="28"/>
          <w:szCs w:val="28"/>
        </w:rPr>
        <w:t xml:space="preserve"> a factor graph based model by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introducing emotion label correlation, social correlation, and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temporal correlation comprehensively for the multi-emotion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detection problem. To be specific, the factor graph regards each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variable which includes observed textual feature variables and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hidden label variables as a node in a graph, and the edges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denote the correlations among variables, which is usually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called factor function that can be utilized to represent the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emotion label correlation, social correlation and temporal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correlation naturally. Then, a multi-label learning algorithm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 xml:space="preserve">is proposed </w:t>
      </w:r>
      <w:r w:rsidR="003F37CB" w:rsidRPr="00EF63EC">
        <w:rPr>
          <w:sz w:val="28"/>
          <w:szCs w:val="28"/>
        </w:rPr>
        <w:lastRenderedPageBreak/>
        <w:t>through maximizing the joint probability of the</w:t>
      </w:r>
      <w:r w:rsidR="002C3691">
        <w:rPr>
          <w:sz w:val="28"/>
          <w:szCs w:val="28"/>
        </w:rPr>
        <w:t xml:space="preserve"> </w:t>
      </w:r>
      <w:r w:rsidR="003F37CB" w:rsidRPr="002C3691">
        <w:rPr>
          <w:sz w:val="28"/>
          <w:szCs w:val="28"/>
        </w:rPr>
        <w:t>factor functions. The experimental study shows that our</w:t>
      </w:r>
      <w:r w:rsidR="00013D40" w:rsidRPr="002C3691">
        <w:rPr>
          <w:sz w:val="28"/>
          <w:szCs w:val="28"/>
        </w:rPr>
        <w:t xml:space="preserve"> </w:t>
      </w:r>
      <w:r w:rsidR="003F37CB" w:rsidRPr="002C3691">
        <w:rPr>
          <w:sz w:val="28"/>
          <w:szCs w:val="28"/>
        </w:rPr>
        <w:t>proposed approach outperforms state-of-the-art algorithms in</w:t>
      </w:r>
      <w:r w:rsidR="00013D40" w:rsidRPr="002C3691">
        <w:rPr>
          <w:sz w:val="28"/>
          <w:szCs w:val="28"/>
        </w:rPr>
        <w:t xml:space="preserve"> </w:t>
      </w:r>
      <w:r w:rsidR="003F37CB" w:rsidRPr="002C3691">
        <w:rPr>
          <w:sz w:val="28"/>
          <w:szCs w:val="28"/>
        </w:rPr>
        <w:t>terms of multiple metrics.</w:t>
      </w:r>
    </w:p>
    <w:p w:rsidR="00DB2D62" w:rsidRPr="00EF63EC" w:rsidRDefault="000938D7" w:rsidP="00F30D9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F63EC">
        <w:rPr>
          <w:sz w:val="28"/>
          <w:szCs w:val="28"/>
        </w:rPr>
        <w:t xml:space="preserve">The </w:t>
      </w:r>
      <w:r w:rsidR="00942465" w:rsidRPr="00EF63EC">
        <w:rPr>
          <w:sz w:val="28"/>
          <w:szCs w:val="28"/>
        </w:rPr>
        <w:t>system presents the multiple emotions detection problem in OSNs from users’ perspective which is different from traditional sentence level emotion analysis, and formulates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the multiple emotions detection as a multi-label learning</w:t>
      </w:r>
      <w:r w:rsidR="00013D40" w:rsidRPr="00EF63EC">
        <w:rPr>
          <w:sz w:val="28"/>
          <w:szCs w:val="28"/>
        </w:rPr>
        <w:t xml:space="preserve"> </w:t>
      </w:r>
      <w:r w:rsidR="003F37CB" w:rsidRPr="00EF63EC">
        <w:rPr>
          <w:sz w:val="28"/>
          <w:szCs w:val="28"/>
        </w:rPr>
        <w:t>problem.</w:t>
      </w:r>
    </w:p>
    <w:p w:rsidR="000D63BA" w:rsidRPr="00EF63EC" w:rsidRDefault="000938D7" w:rsidP="00EF63E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F63EC">
        <w:rPr>
          <w:sz w:val="28"/>
          <w:szCs w:val="28"/>
        </w:rPr>
        <w:t xml:space="preserve">The system  </w:t>
      </w:r>
      <w:r w:rsidR="003F37CB" w:rsidRPr="00EF63EC">
        <w:rPr>
          <w:sz w:val="28"/>
          <w:szCs w:val="28"/>
        </w:rPr>
        <w:t>make</w:t>
      </w:r>
      <w:r w:rsidRPr="00EF63EC">
        <w:rPr>
          <w:sz w:val="28"/>
          <w:szCs w:val="28"/>
        </w:rPr>
        <w:t>s</w:t>
      </w:r>
      <w:r w:rsidR="003F37CB" w:rsidRPr="00EF63EC">
        <w:rPr>
          <w:sz w:val="28"/>
          <w:szCs w:val="28"/>
        </w:rPr>
        <w:t xml:space="preserve"> several observations on a human-annotated </w:t>
      </w:r>
      <w:r w:rsidR="000D63BA" w:rsidRPr="00EF63EC">
        <w:rPr>
          <w:sz w:val="28"/>
          <w:szCs w:val="28"/>
        </w:rPr>
        <w:t>Twitter dataset and discover the correlations between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emotion labels, the social relationships as well as the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temporal correlations, which can be utilized as features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for the multiple emotions detection.</w:t>
      </w:r>
    </w:p>
    <w:p w:rsidR="00DF3AA8" w:rsidRPr="00EF63EC" w:rsidRDefault="00DF3AA8" w:rsidP="00F30D9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F63EC">
        <w:rPr>
          <w:sz w:val="28"/>
          <w:szCs w:val="28"/>
        </w:rPr>
        <w:t xml:space="preserve">The system </w:t>
      </w:r>
      <w:r w:rsidR="000D63BA" w:rsidRPr="00EF63EC">
        <w:rPr>
          <w:sz w:val="28"/>
          <w:szCs w:val="28"/>
        </w:rPr>
        <w:t>propose</w:t>
      </w:r>
      <w:r w:rsidRPr="00EF63EC">
        <w:rPr>
          <w:sz w:val="28"/>
          <w:szCs w:val="28"/>
        </w:rPr>
        <w:t>s</w:t>
      </w:r>
      <w:r w:rsidR="000D63BA" w:rsidRPr="00EF63EC">
        <w:rPr>
          <w:sz w:val="28"/>
          <w:szCs w:val="28"/>
        </w:rPr>
        <w:t xml:space="preserve"> to incorporate emotion label correlations,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social correlations, and temporal correlations into a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unified framework based on factor graph, and solve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the emotion detection problem by a multi-label learning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algorithm.</w:t>
      </w:r>
    </w:p>
    <w:p w:rsidR="0041613F" w:rsidRDefault="00DF3AA8" w:rsidP="00507C8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F63EC">
        <w:rPr>
          <w:sz w:val="28"/>
          <w:szCs w:val="28"/>
        </w:rPr>
        <w:t>The system</w:t>
      </w:r>
      <w:r w:rsidR="000D63BA" w:rsidRPr="00EF63EC">
        <w:rPr>
          <w:sz w:val="28"/>
          <w:szCs w:val="28"/>
        </w:rPr>
        <w:t xml:space="preserve"> conduct</w:t>
      </w:r>
      <w:r w:rsidRPr="00EF63EC">
        <w:rPr>
          <w:sz w:val="28"/>
          <w:szCs w:val="28"/>
        </w:rPr>
        <w:t>s</w:t>
      </w:r>
      <w:r w:rsidR="000D63BA" w:rsidRPr="00EF63EC">
        <w:rPr>
          <w:sz w:val="28"/>
          <w:szCs w:val="28"/>
        </w:rPr>
        <w:t xml:space="preserve"> comprehensive experiments based on human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annotated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dataset, and the results show that the proposed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approach can achieve better performance comparing with</w:t>
      </w:r>
      <w:r w:rsidR="00013D40" w:rsidRPr="00EF63EC">
        <w:rPr>
          <w:sz w:val="28"/>
          <w:szCs w:val="28"/>
        </w:rPr>
        <w:t xml:space="preserve"> </w:t>
      </w:r>
      <w:r w:rsidR="000D63BA" w:rsidRPr="00EF63EC">
        <w:rPr>
          <w:sz w:val="28"/>
          <w:szCs w:val="28"/>
        </w:rPr>
        <w:t>the state-of-the-arts.</w:t>
      </w:r>
    </w:p>
    <w:p w:rsidR="002D6E86" w:rsidRPr="002D6E86" w:rsidRDefault="002D6E86" w:rsidP="005C09AB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04F1" w:rsidRPr="002D6E86" w:rsidRDefault="004D2551" w:rsidP="002D6E86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91897" w:rsidRPr="007209A4" w:rsidRDefault="00FF45AB" w:rsidP="007209A4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FF45AB">
        <w:rPr>
          <w:color w:val="000000" w:themeColor="text1"/>
          <w:spacing w:val="-3"/>
          <w:sz w:val="28"/>
          <w:szCs w:val="28"/>
        </w:rPr>
        <w:t>The proposed system an efficient design a multi-label learning approach for the problem of multiple emotions detection in OSNs.</w:t>
      </w:r>
    </w:p>
    <w:p w:rsidR="00C91897" w:rsidRDefault="00870600" w:rsidP="000D4C9C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0D4C9C">
        <w:rPr>
          <w:color w:val="000000" w:themeColor="text1"/>
          <w:spacing w:val="-3"/>
          <w:sz w:val="28"/>
          <w:szCs w:val="28"/>
        </w:rPr>
        <w:t xml:space="preserve">To </w:t>
      </w:r>
      <w:r w:rsidR="00B012F1">
        <w:rPr>
          <w:color w:val="000000" w:themeColor="text1"/>
          <w:spacing w:val="-3"/>
          <w:sz w:val="28"/>
          <w:szCs w:val="28"/>
        </w:rPr>
        <w:t xml:space="preserve">The system is more effective due to presence </w:t>
      </w:r>
      <w:r w:rsidR="00350E60">
        <w:rPr>
          <w:color w:val="000000" w:themeColor="text1"/>
          <w:spacing w:val="-3"/>
          <w:sz w:val="28"/>
          <w:szCs w:val="28"/>
        </w:rPr>
        <w:t>of the</w:t>
      </w:r>
      <w:r w:rsidR="00517F11" w:rsidRPr="00517F11">
        <w:rPr>
          <w:color w:val="000000" w:themeColor="text1"/>
          <w:spacing w:val="-3"/>
          <w:sz w:val="28"/>
          <w:szCs w:val="28"/>
        </w:rPr>
        <w:t xml:space="preserve"> social correlation denotes that neighboring users are more likely to have similar emotions in OSNs.</w:t>
      </w:r>
    </w:p>
    <w:p w:rsidR="002D6E86" w:rsidRDefault="002D6E86" w:rsidP="002D6E86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2D6E86" w:rsidRDefault="002D6E86" w:rsidP="002D6E86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2D6E86" w:rsidRDefault="002D6E86" w:rsidP="002D6E86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2D6E86" w:rsidRDefault="002D6E86" w:rsidP="002D6E86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2D6E86" w:rsidRDefault="002D6E86" w:rsidP="002D6E86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2D6E86" w:rsidRPr="002D6E86" w:rsidRDefault="002D6E86" w:rsidP="002D6E86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FA4CD6" w:rsidRDefault="00FA4CD6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89326B" w:rsidRDefault="00E96CFC" w:rsidP="009D50C8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E96CFC" w:rsidRDefault="00E96CFC" w:rsidP="00E96CFC">
      <w:pPr>
        <w:rPr>
          <w:sz w:val="24"/>
          <w:szCs w:val="24"/>
        </w:rPr>
      </w:pPr>
    </w:p>
    <w:p w:rsidR="005D75C4" w:rsidRPr="00270D01" w:rsidRDefault="005D75C4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063" w:rsidRDefault="00321063" w:rsidP="00E96CFC">
      <w:r>
        <w:separator/>
      </w:r>
    </w:p>
  </w:endnote>
  <w:endnote w:type="continuationSeparator" w:id="1">
    <w:p w:rsidR="00321063" w:rsidRDefault="00321063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063" w:rsidRDefault="00321063" w:rsidP="00E96CFC">
      <w:r>
        <w:separator/>
      </w:r>
    </w:p>
  </w:footnote>
  <w:footnote w:type="continuationSeparator" w:id="1">
    <w:p w:rsidR="00321063" w:rsidRDefault="00321063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2BB"/>
    <w:multiLevelType w:val="hybridMultilevel"/>
    <w:tmpl w:val="EAF08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7DBC"/>
    <w:multiLevelType w:val="hybridMultilevel"/>
    <w:tmpl w:val="AEEC35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CB6616"/>
    <w:multiLevelType w:val="hybridMultilevel"/>
    <w:tmpl w:val="28F6D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B6ED9"/>
    <w:multiLevelType w:val="hybridMultilevel"/>
    <w:tmpl w:val="9BC42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B0AA3"/>
    <w:multiLevelType w:val="hybridMultilevel"/>
    <w:tmpl w:val="62B8B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729E9"/>
    <w:multiLevelType w:val="hybridMultilevel"/>
    <w:tmpl w:val="3AAC5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C6631"/>
    <w:multiLevelType w:val="hybridMultilevel"/>
    <w:tmpl w:val="63844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F416F"/>
    <w:multiLevelType w:val="hybridMultilevel"/>
    <w:tmpl w:val="F54CE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F71F10"/>
    <w:multiLevelType w:val="hybridMultilevel"/>
    <w:tmpl w:val="A0544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D566F"/>
    <w:multiLevelType w:val="hybridMultilevel"/>
    <w:tmpl w:val="68947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A63DA"/>
    <w:multiLevelType w:val="hybridMultilevel"/>
    <w:tmpl w:val="D5A49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42550"/>
    <w:multiLevelType w:val="hybridMultilevel"/>
    <w:tmpl w:val="41B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8296E"/>
    <w:multiLevelType w:val="hybridMultilevel"/>
    <w:tmpl w:val="31784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F1A8F"/>
    <w:multiLevelType w:val="hybridMultilevel"/>
    <w:tmpl w:val="0C125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001B6"/>
    <w:multiLevelType w:val="hybridMultilevel"/>
    <w:tmpl w:val="D2F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BB79CE"/>
    <w:multiLevelType w:val="hybridMultilevel"/>
    <w:tmpl w:val="35CC4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0769A"/>
    <w:multiLevelType w:val="hybridMultilevel"/>
    <w:tmpl w:val="A2F64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03108"/>
    <w:multiLevelType w:val="hybridMultilevel"/>
    <w:tmpl w:val="7F648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12261"/>
    <w:multiLevelType w:val="hybridMultilevel"/>
    <w:tmpl w:val="23BC4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A267E5"/>
    <w:multiLevelType w:val="hybridMultilevel"/>
    <w:tmpl w:val="04E2A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B01702"/>
    <w:multiLevelType w:val="hybridMultilevel"/>
    <w:tmpl w:val="C1428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42052"/>
    <w:multiLevelType w:val="hybridMultilevel"/>
    <w:tmpl w:val="68B08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F17707"/>
    <w:multiLevelType w:val="hybridMultilevel"/>
    <w:tmpl w:val="1992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67D91"/>
    <w:multiLevelType w:val="hybridMultilevel"/>
    <w:tmpl w:val="03C4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F9358D"/>
    <w:multiLevelType w:val="hybridMultilevel"/>
    <w:tmpl w:val="321CB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7F41DE"/>
    <w:multiLevelType w:val="hybridMultilevel"/>
    <w:tmpl w:val="64520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F2245"/>
    <w:multiLevelType w:val="hybridMultilevel"/>
    <w:tmpl w:val="EE6C4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6A4614"/>
    <w:multiLevelType w:val="hybridMultilevel"/>
    <w:tmpl w:val="502659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8D96CEA"/>
    <w:multiLevelType w:val="hybridMultilevel"/>
    <w:tmpl w:val="1D42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172B5A"/>
    <w:multiLevelType w:val="hybridMultilevel"/>
    <w:tmpl w:val="8B9E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7F1269"/>
    <w:multiLevelType w:val="hybridMultilevel"/>
    <w:tmpl w:val="EA40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A70924"/>
    <w:multiLevelType w:val="hybridMultilevel"/>
    <w:tmpl w:val="7B3E6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6E1B03"/>
    <w:multiLevelType w:val="hybridMultilevel"/>
    <w:tmpl w:val="F5044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DF1CDE"/>
    <w:multiLevelType w:val="hybridMultilevel"/>
    <w:tmpl w:val="6D886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220C89"/>
    <w:multiLevelType w:val="hybridMultilevel"/>
    <w:tmpl w:val="102E02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AA77B67"/>
    <w:multiLevelType w:val="hybridMultilevel"/>
    <w:tmpl w:val="F9C6C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6329DA"/>
    <w:multiLevelType w:val="hybridMultilevel"/>
    <w:tmpl w:val="77B27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EA4F9A"/>
    <w:multiLevelType w:val="hybridMultilevel"/>
    <w:tmpl w:val="3C248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5729C7"/>
    <w:multiLevelType w:val="hybridMultilevel"/>
    <w:tmpl w:val="EF681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1FC1CE5"/>
    <w:multiLevelType w:val="hybridMultilevel"/>
    <w:tmpl w:val="86503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F527B3"/>
    <w:multiLevelType w:val="hybridMultilevel"/>
    <w:tmpl w:val="5F3274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72A48"/>
    <w:multiLevelType w:val="hybridMultilevel"/>
    <w:tmpl w:val="7FCC1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A329C7"/>
    <w:multiLevelType w:val="hybridMultilevel"/>
    <w:tmpl w:val="FED0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D894112"/>
    <w:multiLevelType w:val="hybridMultilevel"/>
    <w:tmpl w:val="046608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8"/>
  </w:num>
  <w:num w:numId="3">
    <w:abstractNumId w:val="46"/>
  </w:num>
  <w:num w:numId="4">
    <w:abstractNumId w:val="30"/>
  </w:num>
  <w:num w:numId="5">
    <w:abstractNumId w:val="9"/>
  </w:num>
  <w:num w:numId="6">
    <w:abstractNumId w:val="36"/>
  </w:num>
  <w:num w:numId="7">
    <w:abstractNumId w:val="41"/>
  </w:num>
  <w:num w:numId="8">
    <w:abstractNumId w:val="18"/>
  </w:num>
  <w:num w:numId="9">
    <w:abstractNumId w:val="19"/>
  </w:num>
  <w:num w:numId="10">
    <w:abstractNumId w:val="23"/>
  </w:num>
  <w:num w:numId="11">
    <w:abstractNumId w:val="44"/>
  </w:num>
  <w:num w:numId="12">
    <w:abstractNumId w:val="31"/>
  </w:num>
  <w:num w:numId="13">
    <w:abstractNumId w:val="34"/>
  </w:num>
  <w:num w:numId="14">
    <w:abstractNumId w:val="5"/>
  </w:num>
  <w:num w:numId="15">
    <w:abstractNumId w:val="42"/>
  </w:num>
  <w:num w:numId="16">
    <w:abstractNumId w:val="39"/>
  </w:num>
  <w:num w:numId="17">
    <w:abstractNumId w:val="24"/>
  </w:num>
  <w:num w:numId="18">
    <w:abstractNumId w:val="35"/>
  </w:num>
  <w:num w:numId="19">
    <w:abstractNumId w:val="28"/>
  </w:num>
  <w:num w:numId="20">
    <w:abstractNumId w:val="38"/>
  </w:num>
  <w:num w:numId="21">
    <w:abstractNumId w:val="26"/>
  </w:num>
  <w:num w:numId="22">
    <w:abstractNumId w:val="25"/>
  </w:num>
  <w:num w:numId="23">
    <w:abstractNumId w:val="6"/>
  </w:num>
  <w:num w:numId="24">
    <w:abstractNumId w:val="33"/>
  </w:num>
  <w:num w:numId="25">
    <w:abstractNumId w:val="15"/>
  </w:num>
  <w:num w:numId="26">
    <w:abstractNumId w:val="40"/>
  </w:num>
  <w:num w:numId="27">
    <w:abstractNumId w:val="13"/>
  </w:num>
  <w:num w:numId="28">
    <w:abstractNumId w:val="32"/>
  </w:num>
  <w:num w:numId="29">
    <w:abstractNumId w:val="2"/>
  </w:num>
  <w:num w:numId="30">
    <w:abstractNumId w:val="8"/>
  </w:num>
  <w:num w:numId="31">
    <w:abstractNumId w:val="4"/>
  </w:num>
  <w:num w:numId="32">
    <w:abstractNumId w:val="14"/>
  </w:num>
  <w:num w:numId="33">
    <w:abstractNumId w:val="0"/>
  </w:num>
  <w:num w:numId="34">
    <w:abstractNumId w:val="20"/>
  </w:num>
  <w:num w:numId="35">
    <w:abstractNumId w:val="47"/>
  </w:num>
  <w:num w:numId="36">
    <w:abstractNumId w:val="3"/>
  </w:num>
  <w:num w:numId="37">
    <w:abstractNumId w:val="29"/>
  </w:num>
  <w:num w:numId="38">
    <w:abstractNumId w:val="11"/>
  </w:num>
  <w:num w:numId="39">
    <w:abstractNumId w:val="12"/>
  </w:num>
  <w:num w:numId="40">
    <w:abstractNumId w:val="17"/>
  </w:num>
  <w:num w:numId="41">
    <w:abstractNumId w:val="45"/>
  </w:num>
  <w:num w:numId="42">
    <w:abstractNumId w:val="21"/>
  </w:num>
  <w:num w:numId="43">
    <w:abstractNumId w:val="7"/>
  </w:num>
  <w:num w:numId="44">
    <w:abstractNumId w:val="37"/>
  </w:num>
  <w:num w:numId="45">
    <w:abstractNumId w:val="1"/>
  </w:num>
  <w:num w:numId="46">
    <w:abstractNumId w:val="27"/>
  </w:num>
  <w:num w:numId="47">
    <w:abstractNumId w:val="22"/>
  </w:num>
  <w:num w:numId="48">
    <w:abstractNumId w:val="43"/>
  </w:num>
  <w:num w:numId="49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3D40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5A8E"/>
    <w:rsid w:val="00036F32"/>
    <w:rsid w:val="00037688"/>
    <w:rsid w:val="000417D2"/>
    <w:rsid w:val="00042F47"/>
    <w:rsid w:val="00044B10"/>
    <w:rsid w:val="00044E9F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38D7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58F2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63BA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69A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1463"/>
    <w:rsid w:val="0029157E"/>
    <w:rsid w:val="00291699"/>
    <w:rsid w:val="00292AEB"/>
    <w:rsid w:val="00293650"/>
    <w:rsid w:val="00293C3D"/>
    <w:rsid w:val="00295D67"/>
    <w:rsid w:val="0029649D"/>
    <w:rsid w:val="002A1265"/>
    <w:rsid w:val="002A1271"/>
    <w:rsid w:val="002A1702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B3C"/>
    <w:rsid w:val="002B7CBE"/>
    <w:rsid w:val="002C081A"/>
    <w:rsid w:val="002C0BBE"/>
    <w:rsid w:val="002C0C03"/>
    <w:rsid w:val="002C17BB"/>
    <w:rsid w:val="002C30EB"/>
    <w:rsid w:val="002C3691"/>
    <w:rsid w:val="002C4CC3"/>
    <w:rsid w:val="002C549E"/>
    <w:rsid w:val="002D2D07"/>
    <w:rsid w:val="002D33C1"/>
    <w:rsid w:val="002D4FF3"/>
    <w:rsid w:val="002D6E86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063"/>
    <w:rsid w:val="00321B5D"/>
    <w:rsid w:val="003228FB"/>
    <w:rsid w:val="00323A3F"/>
    <w:rsid w:val="0032682D"/>
    <w:rsid w:val="00327BE5"/>
    <w:rsid w:val="0033079F"/>
    <w:rsid w:val="00330B3A"/>
    <w:rsid w:val="00332659"/>
    <w:rsid w:val="00332736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5F87"/>
    <w:rsid w:val="00346FB3"/>
    <w:rsid w:val="0034705F"/>
    <w:rsid w:val="003509A7"/>
    <w:rsid w:val="00350E60"/>
    <w:rsid w:val="00350EF5"/>
    <w:rsid w:val="00351F96"/>
    <w:rsid w:val="00356A99"/>
    <w:rsid w:val="003608AD"/>
    <w:rsid w:val="00362292"/>
    <w:rsid w:val="00362E21"/>
    <w:rsid w:val="00363D5F"/>
    <w:rsid w:val="003678DE"/>
    <w:rsid w:val="0037001F"/>
    <w:rsid w:val="00374CD4"/>
    <w:rsid w:val="00374DDB"/>
    <w:rsid w:val="00375282"/>
    <w:rsid w:val="003767DD"/>
    <w:rsid w:val="00376F59"/>
    <w:rsid w:val="00377206"/>
    <w:rsid w:val="0037777D"/>
    <w:rsid w:val="003813A9"/>
    <w:rsid w:val="00381C6E"/>
    <w:rsid w:val="003828DE"/>
    <w:rsid w:val="00382A25"/>
    <w:rsid w:val="0038347F"/>
    <w:rsid w:val="003845A0"/>
    <w:rsid w:val="0038584F"/>
    <w:rsid w:val="00390CA4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37CB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C5"/>
    <w:rsid w:val="00434F08"/>
    <w:rsid w:val="00435E06"/>
    <w:rsid w:val="00435EA0"/>
    <w:rsid w:val="00441CF1"/>
    <w:rsid w:val="004421F4"/>
    <w:rsid w:val="0044294E"/>
    <w:rsid w:val="00445157"/>
    <w:rsid w:val="0044751F"/>
    <w:rsid w:val="00450A66"/>
    <w:rsid w:val="00450F8F"/>
    <w:rsid w:val="00451D9A"/>
    <w:rsid w:val="00452C62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0E01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558D"/>
    <w:rsid w:val="00505E59"/>
    <w:rsid w:val="005062C3"/>
    <w:rsid w:val="0050646A"/>
    <w:rsid w:val="005069A0"/>
    <w:rsid w:val="005076A0"/>
    <w:rsid w:val="00507C8D"/>
    <w:rsid w:val="0051636B"/>
    <w:rsid w:val="005167F7"/>
    <w:rsid w:val="0051778A"/>
    <w:rsid w:val="00517F11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09AB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49C7"/>
    <w:rsid w:val="00637E5A"/>
    <w:rsid w:val="00640DC7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5B59"/>
    <w:rsid w:val="00696280"/>
    <w:rsid w:val="006A138B"/>
    <w:rsid w:val="006A2648"/>
    <w:rsid w:val="006A33AE"/>
    <w:rsid w:val="006A3441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670"/>
    <w:rsid w:val="006C7EEB"/>
    <w:rsid w:val="006D0E76"/>
    <w:rsid w:val="006D241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FC2"/>
    <w:rsid w:val="00746625"/>
    <w:rsid w:val="007511CA"/>
    <w:rsid w:val="007517FA"/>
    <w:rsid w:val="007525D5"/>
    <w:rsid w:val="00752C1E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0EC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3933"/>
    <w:rsid w:val="00844724"/>
    <w:rsid w:val="00846101"/>
    <w:rsid w:val="0084778E"/>
    <w:rsid w:val="00847900"/>
    <w:rsid w:val="00851C77"/>
    <w:rsid w:val="00852B81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307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1E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2465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64F0"/>
    <w:rsid w:val="00977DAF"/>
    <w:rsid w:val="009801D6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49DF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908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282"/>
    <w:rsid w:val="00A569AC"/>
    <w:rsid w:val="00A577E9"/>
    <w:rsid w:val="00A57E3A"/>
    <w:rsid w:val="00A6002D"/>
    <w:rsid w:val="00A61E27"/>
    <w:rsid w:val="00A630A6"/>
    <w:rsid w:val="00A64E62"/>
    <w:rsid w:val="00A6764D"/>
    <w:rsid w:val="00A711BD"/>
    <w:rsid w:val="00A71CC7"/>
    <w:rsid w:val="00A71E3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82C"/>
    <w:rsid w:val="00B41D9E"/>
    <w:rsid w:val="00B4309C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778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109D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4124"/>
    <w:rsid w:val="00CA675D"/>
    <w:rsid w:val="00CB0B0C"/>
    <w:rsid w:val="00CB1407"/>
    <w:rsid w:val="00CB2AD2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5D52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97B"/>
    <w:rsid w:val="00CE2EF5"/>
    <w:rsid w:val="00CE310D"/>
    <w:rsid w:val="00CE3FEC"/>
    <w:rsid w:val="00CE5CA6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648C"/>
    <w:rsid w:val="00D60CB9"/>
    <w:rsid w:val="00D62F54"/>
    <w:rsid w:val="00D6397C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2D62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499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3AA8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C6B"/>
    <w:rsid w:val="00E47CCA"/>
    <w:rsid w:val="00E50AE2"/>
    <w:rsid w:val="00E51389"/>
    <w:rsid w:val="00E54A5C"/>
    <w:rsid w:val="00E54EB8"/>
    <w:rsid w:val="00E567DB"/>
    <w:rsid w:val="00E57083"/>
    <w:rsid w:val="00E6058C"/>
    <w:rsid w:val="00E62B93"/>
    <w:rsid w:val="00E65391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597F"/>
    <w:rsid w:val="00EF63EC"/>
    <w:rsid w:val="00EF6634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79AD"/>
    <w:rsid w:val="00F30742"/>
    <w:rsid w:val="00F30D9B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59A5"/>
    <w:rsid w:val="00FC6704"/>
    <w:rsid w:val="00FC6E2C"/>
    <w:rsid w:val="00FC7001"/>
    <w:rsid w:val="00FC72EA"/>
    <w:rsid w:val="00FD01D7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45AB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8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2136</cp:revision>
  <dcterms:created xsi:type="dcterms:W3CDTF">2017-11-15T06:59:00Z</dcterms:created>
  <dcterms:modified xsi:type="dcterms:W3CDTF">2021-01-30T07:37:00Z</dcterms:modified>
</cp:coreProperties>
</file>